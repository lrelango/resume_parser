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D48B8" w14:textId="77777777" w:rsidR="00AB39DC" w:rsidRDefault="00AB39DC" w:rsidP="00AB39DC">
      <w:pPr>
        <w:ind w:right="-450"/>
        <w:jc w:val="both"/>
      </w:pPr>
      <w:r>
        <w:rPr>
          <w:b/>
          <w:bCs/>
          <w:sz w:val="22"/>
          <w:szCs w:val="22"/>
        </w:rPr>
        <w:t>Name</w:t>
      </w:r>
      <w:r>
        <w:rPr>
          <w:b/>
          <w:bCs/>
          <w:sz w:val="22"/>
          <w:szCs w:val="22"/>
        </w:rPr>
        <w:tab/>
        <w:t>: Parthiban 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Mobile</w:t>
      </w:r>
      <w:r>
        <w:rPr>
          <w:sz w:val="22"/>
          <w:szCs w:val="22"/>
        </w:rPr>
        <w:tab/>
        <w:t>:  +</w:t>
      </w:r>
      <w:r>
        <w:rPr>
          <w:bCs/>
          <w:sz w:val="22"/>
          <w:szCs w:val="22"/>
        </w:rPr>
        <w:t>91 8660329280,</w:t>
      </w:r>
      <w:r>
        <w:rPr>
          <w:bCs/>
          <w:sz w:val="22"/>
          <w:szCs w:val="22"/>
        </w:rPr>
        <w:tab/>
      </w:r>
    </w:p>
    <w:p w14:paraId="625BAA56" w14:textId="77777777" w:rsidR="00AB39DC" w:rsidRDefault="00AB39DC" w:rsidP="00AB39DC">
      <w:pPr>
        <w:jc w:val="both"/>
      </w:pPr>
      <w:r>
        <w:rPr>
          <w:b/>
          <w:bCs/>
          <w:sz w:val="22"/>
          <w:szCs w:val="22"/>
          <w:lang w:val="fr-FR"/>
        </w:rPr>
        <w:t xml:space="preserve">Email </w:t>
      </w:r>
      <w:r>
        <w:rPr>
          <w:b/>
          <w:bCs/>
          <w:sz w:val="22"/>
          <w:szCs w:val="22"/>
          <w:lang w:val="fr-FR"/>
        </w:rPr>
        <w:tab/>
        <w:t xml:space="preserve">: </w:t>
      </w:r>
      <w:hyperlink r:id="rId5" w:history="1">
        <w:r>
          <w:rPr>
            <w:rStyle w:val="Hyperlink"/>
            <w:b/>
            <w:bCs/>
            <w:sz w:val="22"/>
            <w:szCs w:val="22"/>
            <w:lang w:val="fr-FR"/>
          </w:rPr>
          <w:t>parthibanshiva@gmail.com</w:t>
        </w:r>
      </w:hyperlink>
      <w:r>
        <w:rPr>
          <w:b/>
          <w:bCs/>
          <w:sz w:val="22"/>
          <w:szCs w:val="22"/>
          <w:lang w:val="fr-FR"/>
        </w:rPr>
        <w:t xml:space="preserve">                  </w:t>
      </w:r>
      <w:r>
        <w:rPr>
          <w:b/>
          <w:bCs/>
          <w:sz w:val="22"/>
          <w:szCs w:val="22"/>
          <w:lang w:val="fr-FR"/>
        </w:rPr>
        <w:tab/>
      </w:r>
      <w:r>
        <w:rPr>
          <w:b/>
          <w:bCs/>
          <w:sz w:val="22"/>
          <w:szCs w:val="22"/>
          <w:lang w:val="fr-FR"/>
        </w:rPr>
        <w:tab/>
      </w:r>
      <w:r>
        <w:rPr>
          <w:b/>
          <w:bCs/>
          <w:sz w:val="22"/>
          <w:szCs w:val="22"/>
          <w:lang w:val="fr-FR"/>
        </w:rPr>
        <w:tab/>
      </w:r>
      <w:r>
        <w:rPr>
          <w:b/>
          <w:bCs/>
          <w:sz w:val="22"/>
          <w:szCs w:val="22"/>
          <w:lang w:val="fr-FR"/>
        </w:rPr>
        <w:tab/>
      </w:r>
      <w:r>
        <w:rPr>
          <w:b/>
          <w:bCs/>
          <w:sz w:val="22"/>
          <w:szCs w:val="22"/>
          <w:lang w:val="fr-FR"/>
        </w:rPr>
        <w:tab/>
        <w:t xml:space="preserve">   </w:t>
      </w:r>
      <w:r>
        <w:rPr>
          <w:bCs/>
          <w:sz w:val="22"/>
          <w:szCs w:val="22"/>
          <w:lang w:val="fr-FR"/>
        </w:rPr>
        <w:t>+91 8951249345</w:t>
      </w:r>
    </w:p>
    <w:p w14:paraId="71A289DE" w14:textId="65F972B4" w:rsidR="00AB39DC" w:rsidRDefault="00AB39DC" w:rsidP="00AB39DC">
      <w:pPr>
        <w:jc w:val="both"/>
      </w:pPr>
      <w:r>
        <w:rPr>
          <w:rFonts w:cs="Times New Roman"/>
          <w:b/>
        </w:rPr>
        <w:t xml:space="preserve">               </w:t>
      </w:r>
      <w:r>
        <w:rPr>
          <w:rFonts w:cs="Times New Roman"/>
          <w:b/>
          <w:bCs/>
          <w:color w:val="0000FF"/>
          <w:sz w:val="22"/>
          <w:szCs w:val="22"/>
          <w:lang w:val="fr-FR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7EDDF" wp14:editId="224902B4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400800" cy="0"/>
                <wp:effectExtent l="19050" t="17780" r="19050" b="20320"/>
                <wp:wrapNone/>
                <wp:docPr id="196974202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2556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719DB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pt" to="7in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" strokeweight=".71mm">
                <v:stroke joinstyle="miter"/>
              </v:line>
            </w:pict>
          </mc:Fallback>
        </mc:AlternateContent>
      </w:r>
    </w:p>
    <w:p w14:paraId="039007AF" w14:textId="77777777" w:rsidR="00AB39DC" w:rsidRDefault="00AB39DC" w:rsidP="00AB39DC">
      <w:pPr>
        <w:jc w:val="both"/>
        <w:rPr>
          <w:b/>
          <w:color w:val="000066"/>
          <w:sz w:val="22"/>
          <w:szCs w:val="22"/>
          <w:u w:val="single"/>
          <w:lang w:val="en-IN" w:eastAsia="en-IN"/>
        </w:rPr>
      </w:pPr>
    </w:p>
    <w:p w14:paraId="478365C4" w14:textId="77777777" w:rsidR="00AB39DC" w:rsidRDefault="00AB39DC" w:rsidP="00AB39DC">
      <w:pPr>
        <w:jc w:val="both"/>
      </w:pPr>
      <w:r>
        <w:rPr>
          <w:b/>
          <w:color w:val="000066"/>
          <w:sz w:val="22"/>
          <w:szCs w:val="22"/>
          <w:u w:val="single"/>
        </w:rPr>
        <w:t>Professional Summary</w:t>
      </w:r>
      <w:r>
        <w:rPr>
          <w:color w:val="000066"/>
          <w:sz w:val="22"/>
          <w:szCs w:val="22"/>
        </w:rPr>
        <w:t>:</w:t>
      </w:r>
    </w:p>
    <w:p w14:paraId="16E3FBF4" w14:textId="77777777" w:rsidR="00AB39DC" w:rsidRDefault="00AB39DC" w:rsidP="00AB39DC">
      <w:pPr>
        <w:ind w:left="360"/>
        <w:jc w:val="both"/>
        <w:rPr>
          <w:color w:val="000066"/>
          <w:sz w:val="22"/>
          <w:szCs w:val="22"/>
        </w:rPr>
      </w:pPr>
    </w:p>
    <w:p w14:paraId="43457AC2" w14:textId="77777777" w:rsidR="00AB39DC" w:rsidRDefault="00AB39DC" w:rsidP="00AB39DC">
      <w:pPr>
        <w:numPr>
          <w:ilvl w:val="0"/>
          <w:numId w:val="3"/>
        </w:numPr>
        <w:tabs>
          <w:tab w:val="left" w:pos="7920"/>
        </w:tabs>
        <w:jc w:val="both"/>
      </w:pPr>
      <w:r>
        <w:rPr>
          <w:sz w:val="22"/>
          <w:szCs w:val="22"/>
        </w:rPr>
        <w:t>Diligent Software</w:t>
      </w:r>
      <w:r>
        <w:rPr>
          <w:color w:val="000000"/>
          <w:sz w:val="22"/>
          <w:szCs w:val="22"/>
        </w:rPr>
        <w:t xml:space="preserve"> Developer with 1.6 </w:t>
      </w:r>
      <w:r>
        <w:rPr>
          <w:sz w:val="22"/>
          <w:szCs w:val="22"/>
        </w:rPr>
        <w:t xml:space="preserve">years’ experience in commercial application Development. Looking forward to join progressive organization and to fully utilize my skills and with capability of constantly updating my skills. </w:t>
      </w:r>
    </w:p>
    <w:p w14:paraId="5B834A61" w14:textId="77777777" w:rsidR="00AB39DC" w:rsidRDefault="00AB39DC" w:rsidP="00AB39DC">
      <w:pPr>
        <w:numPr>
          <w:ilvl w:val="0"/>
          <w:numId w:val="3"/>
        </w:numPr>
        <w:tabs>
          <w:tab w:val="left" w:pos="7920"/>
        </w:tabs>
        <w:jc w:val="both"/>
      </w:pPr>
      <w:r>
        <w:rPr>
          <w:sz w:val="22"/>
          <w:szCs w:val="22"/>
        </w:rPr>
        <w:t>Worked as Product Engineer Software in “</w:t>
      </w:r>
      <w:proofErr w:type="spellStart"/>
      <w:r>
        <w:rPr>
          <w:sz w:val="22"/>
          <w:szCs w:val="22"/>
          <w:u w:val="single"/>
        </w:rPr>
        <w:t>Tantragyaan</w:t>
      </w:r>
      <w:proofErr w:type="spellEnd"/>
      <w:r>
        <w:rPr>
          <w:sz w:val="22"/>
          <w:szCs w:val="22"/>
          <w:u w:val="single"/>
        </w:rPr>
        <w:t xml:space="preserve"> Solutions LLP</w:t>
      </w:r>
      <w:r>
        <w:rPr>
          <w:sz w:val="22"/>
          <w:szCs w:val="22"/>
        </w:rPr>
        <w:t>” form Feb-2021 to Jun-2024.</w:t>
      </w:r>
    </w:p>
    <w:p w14:paraId="56C94646" w14:textId="77777777" w:rsidR="00AB39DC" w:rsidRDefault="00AB39DC" w:rsidP="00AB39DC">
      <w:pPr>
        <w:ind w:left="720"/>
        <w:jc w:val="both"/>
        <w:rPr>
          <w:sz w:val="22"/>
          <w:szCs w:val="22"/>
        </w:rPr>
      </w:pPr>
    </w:p>
    <w:p w14:paraId="0299DFDF" w14:textId="77777777" w:rsidR="00AB39DC" w:rsidRDefault="00AB39DC" w:rsidP="00AB39DC">
      <w:pPr>
        <w:pStyle w:val="Standard"/>
      </w:pPr>
      <w:r>
        <w:rPr>
          <w:b/>
          <w:color w:val="000066"/>
          <w:sz w:val="22"/>
          <w:szCs w:val="22"/>
          <w:u w:val="single"/>
        </w:rPr>
        <w:t>Educational Qualification</w:t>
      </w:r>
      <w:r>
        <w:rPr>
          <w:color w:val="000066"/>
          <w:sz w:val="22"/>
          <w:szCs w:val="22"/>
        </w:rPr>
        <w:t xml:space="preserve">:        </w:t>
      </w:r>
    </w:p>
    <w:p w14:paraId="642E2BD3" w14:textId="77777777" w:rsidR="00AB39DC" w:rsidRDefault="00AB39DC" w:rsidP="00AB39DC">
      <w:pPr>
        <w:rPr>
          <w:color w:val="000066"/>
          <w:sz w:val="22"/>
          <w:szCs w:val="22"/>
        </w:rPr>
      </w:pPr>
    </w:p>
    <w:p w14:paraId="5A54383C" w14:textId="77777777" w:rsidR="00AB39DC" w:rsidRDefault="00AB39DC" w:rsidP="00AB39DC">
      <w:pPr>
        <w:numPr>
          <w:ilvl w:val="0"/>
          <w:numId w:val="2"/>
        </w:numPr>
        <w:tabs>
          <w:tab w:val="left" w:pos="7920"/>
        </w:tabs>
        <w:jc w:val="both"/>
      </w:pPr>
      <w:r>
        <w:rPr>
          <w:sz w:val="22"/>
          <w:szCs w:val="22"/>
        </w:rPr>
        <w:t xml:space="preserve">Bachelor of Engineering in Mechanical from </w:t>
      </w:r>
      <w:proofErr w:type="gramStart"/>
      <w:r>
        <w:rPr>
          <w:sz w:val="22"/>
          <w:szCs w:val="22"/>
        </w:rPr>
        <w:t>BMSCE(</w:t>
      </w:r>
      <w:proofErr w:type="gramEnd"/>
      <w:r>
        <w:rPr>
          <w:sz w:val="22"/>
          <w:szCs w:val="22"/>
        </w:rPr>
        <w:t xml:space="preserve">2006-2014) Bengaluru. </w:t>
      </w:r>
    </w:p>
    <w:p w14:paraId="6BFE4CEE" w14:textId="77777777" w:rsidR="00AB39DC" w:rsidRDefault="00AB39DC" w:rsidP="00AB39DC">
      <w:pPr>
        <w:pStyle w:val="Standard"/>
        <w:spacing w:line="300" w:lineRule="auto"/>
        <w:rPr>
          <w:sz w:val="22"/>
          <w:szCs w:val="22"/>
        </w:rPr>
      </w:pPr>
    </w:p>
    <w:p w14:paraId="15DA3F53" w14:textId="77777777" w:rsidR="00AB39DC" w:rsidRDefault="00AB39DC" w:rsidP="00AB39DC">
      <w:pPr>
        <w:pStyle w:val="Standard"/>
      </w:pPr>
      <w:r>
        <w:rPr>
          <w:b/>
          <w:color w:val="000066"/>
          <w:sz w:val="22"/>
          <w:szCs w:val="22"/>
          <w:u w:val="single"/>
        </w:rPr>
        <w:t>Technical Skills:</w:t>
      </w:r>
    </w:p>
    <w:p w14:paraId="70BC062D" w14:textId="77777777" w:rsidR="00AB39DC" w:rsidRDefault="00AB39DC" w:rsidP="00AB39DC">
      <w:pPr>
        <w:pStyle w:val="Standard"/>
        <w:rPr>
          <w:b/>
          <w:color w:val="000066"/>
          <w:sz w:val="22"/>
          <w:szCs w:val="22"/>
          <w:u w:val="single"/>
        </w:rPr>
      </w:pPr>
    </w:p>
    <w:p w14:paraId="7845E0EF" w14:textId="77777777" w:rsidR="00AB39DC" w:rsidRDefault="00AB39DC" w:rsidP="00AB39DC">
      <w:pPr>
        <w:pStyle w:val="Standard"/>
        <w:numPr>
          <w:ilvl w:val="0"/>
          <w:numId w:val="6"/>
        </w:numPr>
        <w:jc w:val="both"/>
      </w:pPr>
      <w:r>
        <w:rPr>
          <w:b/>
          <w:sz w:val="22"/>
          <w:szCs w:val="22"/>
        </w:rPr>
        <w:t>Languages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:   </w:t>
      </w:r>
      <w:r>
        <w:rPr>
          <w:sz w:val="22"/>
          <w:szCs w:val="22"/>
        </w:rPr>
        <w:t xml:space="preserve">Python, C/C++, </w:t>
      </w:r>
      <w:proofErr w:type="spellStart"/>
      <w:proofErr w:type="gramStart"/>
      <w:r>
        <w:rPr>
          <w:sz w:val="22"/>
          <w:szCs w:val="22"/>
        </w:rPr>
        <w:t>Labview</w:t>
      </w:r>
      <w:proofErr w:type="spellEnd"/>
      <w:r>
        <w:rPr>
          <w:sz w:val="22"/>
          <w:szCs w:val="22"/>
        </w:rPr>
        <w:t>,  HTML</w:t>
      </w:r>
      <w:proofErr w:type="gramEnd"/>
      <w:r>
        <w:rPr>
          <w:sz w:val="22"/>
          <w:szCs w:val="22"/>
        </w:rPr>
        <w:t xml:space="preserve">, CSS, JS, next </w:t>
      </w:r>
      <w:proofErr w:type="spellStart"/>
      <w:proofErr w:type="gramStart"/>
      <w:r>
        <w:rPr>
          <w:sz w:val="22"/>
          <w:szCs w:val="22"/>
        </w:rPr>
        <w:t>js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BASICS),</w:t>
      </w:r>
    </w:p>
    <w:p w14:paraId="2BD322F1" w14:textId="77777777" w:rsidR="00AB39DC" w:rsidRDefault="00AB39DC" w:rsidP="00AB39DC">
      <w:pPr>
        <w:pStyle w:val="Standard"/>
        <w:numPr>
          <w:ilvl w:val="0"/>
          <w:numId w:val="6"/>
        </w:numPr>
        <w:jc w:val="both"/>
      </w:pPr>
      <w:r>
        <w:rPr>
          <w:b/>
          <w:sz w:val="22"/>
          <w:szCs w:val="22"/>
        </w:rPr>
        <w:t>Operating System</w:t>
      </w:r>
      <w:r>
        <w:rPr>
          <w:b/>
          <w:sz w:val="22"/>
          <w:szCs w:val="22"/>
        </w:rPr>
        <w:tab/>
        <w:t>:</w:t>
      </w:r>
      <w:r>
        <w:rPr>
          <w:sz w:val="22"/>
          <w:szCs w:val="22"/>
        </w:rPr>
        <w:t xml:space="preserve">   Windows </w:t>
      </w:r>
      <w:proofErr w:type="gramStart"/>
      <w:r>
        <w:rPr>
          <w:sz w:val="22"/>
          <w:szCs w:val="22"/>
        </w:rPr>
        <w:t>7,Windows</w:t>
      </w:r>
      <w:proofErr w:type="gramEnd"/>
      <w:r>
        <w:rPr>
          <w:sz w:val="22"/>
          <w:szCs w:val="22"/>
        </w:rPr>
        <w:t xml:space="preserve"> 10, Windows </w:t>
      </w:r>
      <w:proofErr w:type="gramStart"/>
      <w:r>
        <w:rPr>
          <w:sz w:val="22"/>
          <w:szCs w:val="22"/>
        </w:rPr>
        <w:t>11,Ubuntu</w:t>
      </w:r>
      <w:proofErr w:type="gramEnd"/>
      <w:r>
        <w:rPr>
          <w:sz w:val="22"/>
          <w:szCs w:val="22"/>
        </w:rPr>
        <w:t>-18.</w:t>
      </w:r>
      <w:proofErr w:type="gramStart"/>
      <w:r>
        <w:rPr>
          <w:sz w:val="22"/>
          <w:szCs w:val="22"/>
        </w:rPr>
        <w:t>04,RHEL</w:t>
      </w:r>
      <w:proofErr w:type="gramEnd"/>
      <w:r>
        <w:rPr>
          <w:sz w:val="22"/>
          <w:szCs w:val="22"/>
        </w:rPr>
        <w:t>-7</w:t>
      </w:r>
    </w:p>
    <w:p w14:paraId="5DF0439A" w14:textId="77777777" w:rsidR="00AB39DC" w:rsidRDefault="00AB39DC" w:rsidP="00AB39DC">
      <w:pPr>
        <w:pStyle w:val="Standard"/>
        <w:ind w:left="720" w:hanging="360"/>
        <w:jc w:val="both"/>
        <w:rPr>
          <w:sz w:val="22"/>
          <w:szCs w:val="22"/>
        </w:rPr>
      </w:pPr>
    </w:p>
    <w:p w14:paraId="655E52CB" w14:textId="77777777" w:rsidR="00AB39DC" w:rsidRDefault="00AB39DC" w:rsidP="00AB39DC">
      <w:pPr>
        <w:spacing w:line="360" w:lineRule="auto"/>
        <w:jc w:val="both"/>
      </w:pPr>
      <w:r>
        <w:rPr>
          <w:b/>
          <w:color w:val="000066"/>
          <w:sz w:val="22"/>
          <w:szCs w:val="22"/>
          <w:u w:val="single"/>
        </w:rPr>
        <w:t>Project Profile:</w:t>
      </w:r>
    </w:p>
    <w:p w14:paraId="6E9B2C81" w14:textId="77777777" w:rsidR="00AB39DC" w:rsidRDefault="00AB39DC" w:rsidP="00AB39DC">
      <w:r>
        <w:rPr>
          <w:b/>
          <w:color w:val="000066"/>
          <w:sz w:val="22"/>
          <w:szCs w:val="22"/>
          <w:u w:val="single"/>
        </w:rPr>
        <w:t>Project:</w:t>
      </w:r>
      <w:r>
        <w:rPr>
          <w:b/>
          <w:sz w:val="22"/>
          <w:szCs w:val="22"/>
        </w:rPr>
        <w:t xml:space="preserve"> '</w:t>
      </w:r>
      <w:r>
        <w:rPr>
          <w:b/>
          <w:color w:val="000066"/>
          <w:sz w:val="22"/>
          <w:szCs w:val="22"/>
        </w:rPr>
        <w:t xml:space="preserve">Multi Channel </w:t>
      </w:r>
      <w:proofErr w:type="gramStart"/>
      <w:r>
        <w:rPr>
          <w:b/>
          <w:color w:val="000066"/>
          <w:sz w:val="22"/>
          <w:szCs w:val="22"/>
        </w:rPr>
        <w:t>Scalar(</w:t>
      </w:r>
      <w:proofErr w:type="gramEnd"/>
      <w:r>
        <w:rPr>
          <w:b/>
          <w:color w:val="000066"/>
          <w:sz w:val="22"/>
          <w:szCs w:val="22"/>
        </w:rPr>
        <w:t>MCS)</w:t>
      </w:r>
      <w:r>
        <w:rPr>
          <w:b/>
          <w:sz w:val="22"/>
          <w:szCs w:val="22"/>
        </w:rPr>
        <w:t>'</w:t>
      </w:r>
    </w:p>
    <w:p w14:paraId="52074D3E" w14:textId="77777777" w:rsidR="00AB39DC" w:rsidRDefault="00AB39DC" w:rsidP="00AB39DC">
      <w:pPr>
        <w:rPr>
          <w:b/>
          <w:color w:val="000066"/>
          <w:sz w:val="22"/>
          <w:szCs w:val="22"/>
          <w:u w:val="single"/>
        </w:rPr>
      </w:pPr>
    </w:p>
    <w:p w14:paraId="7D2B3171" w14:textId="77777777" w:rsidR="00AB39DC" w:rsidRDefault="00AB39DC" w:rsidP="00AB39DC">
      <w:r>
        <w:rPr>
          <w:b/>
          <w:bCs/>
          <w:color w:val="000066"/>
          <w:sz w:val="22"/>
          <w:szCs w:val="22"/>
          <w:u w:val="single"/>
        </w:rPr>
        <w:t>Client:</w:t>
      </w:r>
      <w:r>
        <w:rPr>
          <w:b/>
          <w:bCs/>
          <w:color w:val="000066"/>
          <w:sz w:val="22"/>
          <w:szCs w:val="22"/>
        </w:rPr>
        <w:t xml:space="preserve">  </w:t>
      </w:r>
      <w:proofErr w:type="gramStart"/>
      <w:r>
        <w:rPr>
          <w:b/>
          <w:bCs/>
          <w:color w:val="000066"/>
          <w:sz w:val="22"/>
          <w:szCs w:val="22"/>
          <w:u w:val="single"/>
        </w:rPr>
        <w:t>NARL( Feb</w:t>
      </w:r>
      <w:proofErr w:type="gramEnd"/>
      <w:r>
        <w:rPr>
          <w:b/>
          <w:bCs/>
          <w:color w:val="000066"/>
          <w:sz w:val="22"/>
          <w:szCs w:val="22"/>
          <w:u w:val="single"/>
        </w:rPr>
        <w:t xml:space="preserve"> 2021- Apr 2021 and Aug 2021 – Sep 2021)</w:t>
      </w:r>
    </w:p>
    <w:p w14:paraId="7D14A7CB" w14:textId="77777777" w:rsidR="00AB39DC" w:rsidRDefault="00AB39DC" w:rsidP="00AB39DC">
      <w:pPr>
        <w:pStyle w:val="NormalWeb"/>
        <w:ind w:right="90"/>
      </w:pPr>
      <w:r>
        <w:rPr>
          <w:rFonts w:cs="Times New Roman"/>
          <w:sz w:val="22"/>
          <w:szCs w:val="22"/>
        </w:rPr>
        <w:t xml:space="preserve">           </w:t>
      </w:r>
    </w:p>
    <w:p w14:paraId="1C761EBE" w14:textId="77777777" w:rsidR="00AB39DC" w:rsidRDefault="00AB39DC" w:rsidP="00AB39DC">
      <w:r>
        <w:rPr>
          <w:b/>
          <w:color w:val="002060"/>
          <w:sz w:val="22"/>
          <w:szCs w:val="22"/>
          <w:u w:val="single"/>
        </w:rPr>
        <w:t xml:space="preserve">Roles and Responsibilities </w:t>
      </w:r>
    </w:p>
    <w:p w14:paraId="7A862C92" w14:textId="77777777" w:rsidR="00AB39DC" w:rsidRDefault="00AB39DC" w:rsidP="00AB39DC">
      <w:pPr>
        <w:rPr>
          <w:b/>
          <w:color w:val="002060"/>
          <w:sz w:val="22"/>
          <w:szCs w:val="22"/>
          <w:u w:val="single"/>
        </w:rPr>
      </w:pPr>
    </w:p>
    <w:p w14:paraId="0868DD2C" w14:textId="77777777" w:rsidR="00AB39DC" w:rsidRDefault="00AB39DC" w:rsidP="00AB39DC">
      <w:pPr>
        <w:pStyle w:val="ListParagraph"/>
        <w:numPr>
          <w:ilvl w:val="0"/>
          <w:numId w:val="7"/>
        </w:numPr>
        <w:spacing w:after="120"/>
        <w:contextualSpacing w:val="0"/>
        <w:jc w:val="both"/>
      </w:pPr>
      <w:r>
        <w:rPr>
          <w:sz w:val="22"/>
          <w:szCs w:val="22"/>
        </w:rPr>
        <w:t>Accepting and solving the issues on priority basis.</w:t>
      </w:r>
    </w:p>
    <w:p w14:paraId="39F9857A" w14:textId="77777777" w:rsidR="00AB39DC" w:rsidRDefault="00AB39DC" w:rsidP="00AB39DC">
      <w:pPr>
        <w:pStyle w:val="ListParagraph"/>
        <w:numPr>
          <w:ilvl w:val="0"/>
          <w:numId w:val="7"/>
        </w:numPr>
        <w:spacing w:after="120"/>
        <w:contextualSpacing w:val="0"/>
        <w:jc w:val="both"/>
      </w:pPr>
      <w:r>
        <w:rPr>
          <w:sz w:val="22"/>
          <w:szCs w:val="22"/>
        </w:rPr>
        <w:t>Weekly review and status update to manager.</w:t>
      </w:r>
    </w:p>
    <w:p w14:paraId="34825E68" w14:textId="77777777" w:rsidR="00AB39DC" w:rsidRDefault="00AB39DC" w:rsidP="00AB39DC">
      <w:pPr>
        <w:rPr>
          <w:rFonts w:eastAsia="MS Mincho"/>
          <w:b/>
          <w:bCs/>
          <w:color w:val="000066"/>
          <w:sz w:val="22"/>
          <w:szCs w:val="22"/>
          <w:u w:val="single"/>
        </w:rPr>
      </w:pPr>
    </w:p>
    <w:p w14:paraId="086C8165" w14:textId="77777777" w:rsidR="00AB39DC" w:rsidRDefault="00AB39DC" w:rsidP="00AB39DC">
      <w:r>
        <w:rPr>
          <w:rFonts w:eastAsia="MS Mincho"/>
          <w:b/>
          <w:bCs/>
          <w:color w:val="000066"/>
          <w:sz w:val="22"/>
          <w:szCs w:val="22"/>
          <w:u w:val="single"/>
        </w:rPr>
        <w:t>Worked On:</w:t>
      </w:r>
    </w:p>
    <w:p w14:paraId="45ACA95A" w14:textId="77777777" w:rsidR="00AB39DC" w:rsidRDefault="00AB39DC" w:rsidP="00AB39DC">
      <w:pPr>
        <w:pStyle w:val="ListParagraph"/>
        <w:spacing w:after="120"/>
        <w:ind w:left="360"/>
        <w:jc w:val="both"/>
        <w:rPr>
          <w:rFonts w:eastAsia="MS Mincho"/>
          <w:b/>
          <w:bCs/>
          <w:color w:val="000066"/>
          <w:sz w:val="22"/>
          <w:szCs w:val="22"/>
          <w:u w:val="single"/>
        </w:rPr>
      </w:pPr>
    </w:p>
    <w:p w14:paraId="0BE9BB3D" w14:textId="77777777" w:rsidR="00AB39DC" w:rsidRDefault="00AB39DC" w:rsidP="00AB39DC">
      <w:pPr>
        <w:pStyle w:val="ListParagraph"/>
        <w:numPr>
          <w:ilvl w:val="0"/>
          <w:numId w:val="5"/>
        </w:numPr>
        <w:spacing w:after="120"/>
        <w:contextualSpacing w:val="0"/>
        <w:jc w:val="both"/>
      </w:pPr>
      <w:r>
        <w:rPr>
          <w:b/>
          <w:sz w:val="22"/>
          <w:szCs w:val="22"/>
        </w:rPr>
        <w:t xml:space="preserve">Python </w:t>
      </w:r>
      <w:proofErr w:type="spellStart"/>
      <w:r>
        <w:rPr>
          <w:b/>
          <w:sz w:val="22"/>
          <w:szCs w:val="22"/>
        </w:rPr>
        <w:t>Tkinter</w:t>
      </w:r>
      <w:proofErr w:type="spellEnd"/>
      <w:r>
        <w:rPr>
          <w:sz w:val="22"/>
          <w:szCs w:val="22"/>
        </w:rPr>
        <w:t xml:space="preserve"> framework and </w:t>
      </w:r>
      <w:r>
        <w:rPr>
          <w:b/>
          <w:sz w:val="22"/>
          <w:szCs w:val="22"/>
        </w:rPr>
        <w:t>matplotlib</w:t>
      </w:r>
      <w:r>
        <w:rPr>
          <w:sz w:val="22"/>
          <w:szCs w:val="22"/>
        </w:rPr>
        <w:t xml:space="preserve"> library for plotting live and offline data.</w:t>
      </w:r>
    </w:p>
    <w:p w14:paraId="20C0C8F6" w14:textId="77777777" w:rsidR="00AB39DC" w:rsidRDefault="00AB39DC" w:rsidP="00AB39DC">
      <w:pPr>
        <w:pStyle w:val="ListParagraph"/>
        <w:numPr>
          <w:ilvl w:val="0"/>
          <w:numId w:val="5"/>
        </w:numPr>
        <w:spacing w:after="120"/>
        <w:contextualSpacing w:val="0"/>
        <w:jc w:val="both"/>
      </w:pPr>
      <w:r>
        <w:rPr>
          <w:sz w:val="22"/>
          <w:szCs w:val="22"/>
        </w:rPr>
        <w:t>Stability of the Application for long run.</w:t>
      </w:r>
    </w:p>
    <w:p w14:paraId="1EEA48E1" w14:textId="77777777" w:rsidR="00AB39DC" w:rsidRDefault="00AB39DC" w:rsidP="00AB39DC">
      <w:pPr>
        <w:pStyle w:val="ListParagraph"/>
        <w:numPr>
          <w:ilvl w:val="0"/>
          <w:numId w:val="5"/>
        </w:numPr>
        <w:spacing w:after="120"/>
        <w:contextualSpacing w:val="0"/>
        <w:jc w:val="both"/>
      </w:pPr>
      <w:r>
        <w:rPr>
          <w:sz w:val="22"/>
          <w:szCs w:val="22"/>
        </w:rPr>
        <w:t xml:space="preserve">Improving the performance of the application while fetching lakhs of data from </w:t>
      </w:r>
      <w:r>
        <w:rPr>
          <w:b/>
          <w:sz w:val="22"/>
          <w:szCs w:val="22"/>
        </w:rPr>
        <w:t>FPGA</w:t>
      </w:r>
      <w:r>
        <w:rPr>
          <w:sz w:val="22"/>
          <w:szCs w:val="22"/>
        </w:rPr>
        <w:t>.</w:t>
      </w:r>
    </w:p>
    <w:p w14:paraId="1CFAAC78" w14:textId="77777777" w:rsidR="00AB39DC" w:rsidRDefault="00AB39DC" w:rsidP="00AB39DC">
      <w:pPr>
        <w:rPr>
          <w:b/>
          <w:bCs/>
          <w:color w:val="000066"/>
          <w:sz w:val="22"/>
          <w:szCs w:val="22"/>
          <w:u w:val="single"/>
        </w:rPr>
      </w:pPr>
    </w:p>
    <w:p w14:paraId="57B72B12" w14:textId="77777777" w:rsidR="00AB39DC" w:rsidRDefault="00AB39DC" w:rsidP="00AB39DC">
      <w:r>
        <w:rPr>
          <w:b/>
          <w:bCs/>
          <w:color w:val="000066"/>
          <w:sz w:val="22"/>
          <w:szCs w:val="22"/>
          <w:u w:val="single"/>
        </w:rPr>
        <w:t>Project:</w:t>
      </w:r>
      <w:r>
        <w:rPr>
          <w:b/>
          <w:sz w:val="22"/>
          <w:szCs w:val="22"/>
          <w:u w:val="single"/>
        </w:rPr>
        <w:t xml:space="preserve"> </w:t>
      </w:r>
      <w:r>
        <w:rPr>
          <w:b/>
          <w:bCs/>
          <w:color w:val="000066"/>
          <w:sz w:val="22"/>
          <w:szCs w:val="22"/>
        </w:rPr>
        <w:t>‘In House Project and Development’</w:t>
      </w:r>
    </w:p>
    <w:p w14:paraId="28FC2336" w14:textId="77777777" w:rsidR="00AB39DC" w:rsidRDefault="00AB39DC" w:rsidP="00AB39DC">
      <w:pPr>
        <w:rPr>
          <w:b/>
          <w:bCs/>
          <w:color w:val="000066"/>
          <w:sz w:val="22"/>
          <w:szCs w:val="22"/>
          <w:u w:val="single"/>
        </w:rPr>
      </w:pPr>
    </w:p>
    <w:p w14:paraId="6BDFA801" w14:textId="77777777" w:rsidR="00AB39DC" w:rsidRDefault="00AB39DC" w:rsidP="00AB39DC">
      <w:r>
        <w:rPr>
          <w:b/>
          <w:bCs/>
          <w:color w:val="000066"/>
          <w:sz w:val="22"/>
          <w:szCs w:val="22"/>
          <w:u w:val="single"/>
        </w:rPr>
        <w:t>Client:</w:t>
      </w:r>
      <w:r>
        <w:rPr>
          <w:b/>
          <w:bCs/>
          <w:color w:val="000066"/>
          <w:sz w:val="22"/>
          <w:szCs w:val="22"/>
        </w:rPr>
        <w:t xml:space="preserve">  </w:t>
      </w:r>
      <w:proofErr w:type="spellStart"/>
      <w:r>
        <w:rPr>
          <w:b/>
          <w:bCs/>
          <w:color w:val="000066"/>
          <w:sz w:val="22"/>
          <w:szCs w:val="22"/>
          <w:u w:val="single"/>
        </w:rPr>
        <w:t>Tantragyaan</w:t>
      </w:r>
      <w:proofErr w:type="spellEnd"/>
      <w:r>
        <w:rPr>
          <w:b/>
          <w:bCs/>
          <w:color w:val="000066"/>
          <w:sz w:val="22"/>
          <w:szCs w:val="22"/>
          <w:u w:val="single"/>
        </w:rPr>
        <w:t xml:space="preserve"> </w:t>
      </w:r>
      <w:proofErr w:type="gramStart"/>
      <w:r>
        <w:rPr>
          <w:b/>
          <w:bCs/>
          <w:color w:val="000066"/>
          <w:sz w:val="22"/>
          <w:szCs w:val="22"/>
          <w:u w:val="single"/>
        </w:rPr>
        <w:t>Solutions(</w:t>
      </w:r>
      <w:proofErr w:type="gramEnd"/>
      <w:r>
        <w:rPr>
          <w:b/>
          <w:bCs/>
          <w:color w:val="000066"/>
          <w:sz w:val="22"/>
          <w:szCs w:val="22"/>
          <w:u w:val="single"/>
        </w:rPr>
        <w:t>May 2021 – Jun 2024)</w:t>
      </w:r>
    </w:p>
    <w:p w14:paraId="7E3D22F3" w14:textId="77777777" w:rsidR="00AB39DC" w:rsidRDefault="00AB39DC" w:rsidP="00AB39DC">
      <w:pPr>
        <w:rPr>
          <w:rFonts w:eastAsia="MS Mincho"/>
          <w:b/>
          <w:bCs/>
          <w:color w:val="000000"/>
          <w:sz w:val="22"/>
          <w:szCs w:val="22"/>
          <w:u w:val="single"/>
        </w:rPr>
      </w:pPr>
    </w:p>
    <w:p w14:paraId="0A72B666" w14:textId="77777777" w:rsidR="00AB39DC" w:rsidRDefault="00AB39DC" w:rsidP="00AB39DC">
      <w:r>
        <w:rPr>
          <w:b/>
          <w:color w:val="002060"/>
          <w:sz w:val="22"/>
          <w:szCs w:val="22"/>
          <w:u w:val="single"/>
        </w:rPr>
        <w:t xml:space="preserve">Roles and Responsibilities </w:t>
      </w:r>
    </w:p>
    <w:p w14:paraId="6DCC0CBE" w14:textId="77777777" w:rsidR="00AB39DC" w:rsidRDefault="00AB39DC" w:rsidP="00AB39DC">
      <w:pPr>
        <w:ind w:left="720" w:hanging="360"/>
        <w:rPr>
          <w:rFonts w:eastAsia="MS Mincho"/>
          <w:b/>
          <w:color w:val="000000"/>
          <w:sz w:val="22"/>
          <w:szCs w:val="22"/>
          <w:u w:val="single"/>
        </w:rPr>
      </w:pPr>
    </w:p>
    <w:p w14:paraId="4811BCE0" w14:textId="77777777" w:rsidR="00AB39DC" w:rsidRDefault="00AB39DC" w:rsidP="00AB39DC">
      <w:pPr>
        <w:pStyle w:val="ListParagraph"/>
        <w:numPr>
          <w:ilvl w:val="0"/>
          <w:numId w:val="4"/>
        </w:numPr>
        <w:spacing w:after="120"/>
        <w:contextualSpacing w:val="0"/>
        <w:jc w:val="both"/>
      </w:pPr>
      <w:r>
        <w:rPr>
          <w:sz w:val="22"/>
          <w:szCs w:val="22"/>
        </w:rPr>
        <w:t>Develop and Deploy Web Application.</w:t>
      </w:r>
    </w:p>
    <w:p w14:paraId="6B87ADEC" w14:textId="77777777" w:rsidR="00AB39DC" w:rsidRDefault="00AB39DC" w:rsidP="00AB39DC">
      <w:pPr>
        <w:pStyle w:val="ListParagraph"/>
        <w:numPr>
          <w:ilvl w:val="0"/>
          <w:numId w:val="4"/>
        </w:numPr>
        <w:spacing w:after="120"/>
        <w:contextualSpacing w:val="0"/>
        <w:jc w:val="both"/>
      </w:pPr>
      <w:r>
        <w:rPr>
          <w:sz w:val="22"/>
          <w:szCs w:val="22"/>
        </w:rPr>
        <w:t>Accepting and solving the issues on priority basis.</w:t>
      </w:r>
    </w:p>
    <w:p w14:paraId="4F281AB0" w14:textId="77777777" w:rsidR="00AB39DC" w:rsidRDefault="00AB39DC" w:rsidP="00AB39DC">
      <w:pPr>
        <w:pStyle w:val="ListParagraph"/>
        <w:numPr>
          <w:ilvl w:val="0"/>
          <w:numId w:val="4"/>
        </w:numPr>
        <w:spacing w:after="120"/>
        <w:contextualSpacing w:val="0"/>
        <w:jc w:val="both"/>
      </w:pPr>
      <w:r>
        <w:rPr>
          <w:sz w:val="22"/>
          <w:szCs w:val="22"/>
        </w:rPr>
        <w:t xml:space="preserve">Interaction with </w:t>
      </w:r>
      <w:proofErr w:type="gramStart"/>
      <w:r>
        <w:rPr>
          <w:sz w:val="22"/>
          <w:szCs w:val="22"/>
        </w:rPr>
        <w:t>client side</w:t>
      </w:r>
      <w:proofErr w:type="gramEnd"/>
      <w:r>
        <w:rPr>
          <w:sz w:val="22"/>
          <w:szCs w:val="22"/>
        </w:rPr>
        <w:t xml:space="preserve"> personnel for relevant information.</w:t>
      </w:r>
    </w:p>
    <w:p w14:paraId="5094B7C4" w14:textId="77777777" w:rsidR="00AB39DC" w:rsidRDefault="00AB39DC" w:rsidP="00AB39DC">
      <w:pPr>
        <w:ind w:left="360"/>
        <w:rPr>
          <w:rFonts w:eastAsia="MS Mincho"/>
          <w:b/>
          <w:bCs/>
          <w:color w:val="000066"/>
          <w:sz w:val="22"/>
          <w:szCs w:val="22"/>
          <w:u w:val="single"/>
        </w:rPr>
      </w:pPr>
    </w:p>
    <w:p w14:paraId="745AAE45" w14:textId="77777777" w:rsidR="00AB39DC" w:rsidRDefault="00AB39DC" w:rsidP="00AB39DC">
      <w:r>
        <w:rPr>
          <w:rFonts w:eastAsia="MS Mincho"/>
          <w:b/>
          <w:bCs/>
          <w:color w:val="000066"/>
          <w:sz w:val="22"/>
          <w:szCs w:val="22"/>
          <w:u w:val="single"/>
        </w:rPr>
        <w:t>Worked On:</w:t>
      </w:r>
    </w:p>
    <w:p w14:paraId="55DC85A0" w14:textId="77777777" w:rsidR="00AB39DC" w:rsidRDefault="00AB39DC" w:rsidP="00AB39DC">
      <w:pPr>
        <w:ind w:left="360"/>
        <w:rPr>
          <w:rFonts w:eastAsia="MS Mincho"/>
          <w:b/>
          <w:bCs/>
          <w:color w:val="000066"/>
          <w:sz w:val="22"/>
          <w:szCs w:val="22"/>
          <w:u w:val="single"/>
        </w:rPr>
      </w:pPr>
    </w:p>
    <w:p w14:paraId="07FF2F02" w14:textId="77777777" w:rsidR="00AB39DC" w:rsidRDefault="00AB39DC" w:rsidP="00AB39DC">
      <w:pPr>
        <w:pStyle w:val="ListParagraph"/>
        <w:numPr>
          <w:ilvl w:val="0"/>
          <w:numId w:val="1"/>
        </w:numPr>
        <w:spacing w:after="120"/>
        <w:contextualSpacing w:val="0"/>
        <w:jc w:val="both"/>
      </w:pPr>
      <w:r>
        <w:rPr>
          <w:b/>
          <w:sz w:val="22"/>
          <w:szCs w:val="22"/>
        </w:rPr>
        <w:t xml:space="preserve">Python Django Framework </w:t>
      </w:r>
      <w:r>
        <w:rPr>
          <w:sz w:val="22"/>
          <w:szCs w:val="22"/>
        </w:rPr>
        <w:t>and</w:t>
      </w:r>
      <w:r>
        <w:rPr>
          <w:b/>
          <w:sz w:val="22"/>
          <w:szCs w:val="22"/>
        </w:rPr>
        <w:t xml:space="preserve"> Firebase Server.</w:t>
      </w:r>
    </w:p>
    <w:p w14:paraId="63BB1812" w14:textId="77777777" w:rsidR="00AB39DC" w:rsidRDefault="00AB39DC" w:rsidP="00AB39DC">
      <w:pPr>
        <w:jc w:val="both"/>
        <w:rPr>
          <w:rFonts w:eastAsia="MS Mincho"/>
          <w:b/>
          <w:bCs/>
          <w:color w:val="000066"/>
          <w:sz w:val="22"/>
          <w:szCs w:val="22"/>
          <w:u w:val="single"/>
        </w:rPr>
      </w:pPr>
    </w:p>
    <w:p w14:paraId="1B975B29" w14:textId="77777777" w:rsidR="00AB39DC" w:rsidRDefault="00AB39DC" w:rsidP="00AB39DC">
      <w:pPr>
        <w:jc w:val="both"/>
      </w:pPr>
      <w:r>
        <w:rPr>
          <w:rFonts w:eastAsia="MS Mincho"/>
          <w:b/>
          <w:bCs/>
          <w:color w:val="000066"/>
          <w:sz w:val="22"/>
          <w:szCs w:val="22"/>
          <w:u w:val="single"/>
        </w:rPr>
        <w:t>Project:</w:t>
      </w:r>
      <w:r>
        <w:rPr>
          <w:rFonts w:eastAsia="MS Mincho"/>
          <w:b/>
          <w:bCs/>
          <w:color w:val="000066"/>
          <w:sz w:val="22"/>
          <w:szCs w:val="22"/>
        </w:rPr>
        <w:t xml:space="preserve"> ‘Blade Tip Clearance (BTC)’</w:t>
      </w:r>
    </w:p>
    <w:p w14:paraId="1890E799" w14:textId="77777777" w:rsidR="00AB39DC" w:rsidRDefault="00AB39DC" w:rsidP="00AB39DC">
      <w:pPr>
        <w:suppressAutoHyphens w:val="0"/>
        <w:jc w:val="both"/>
        <w:rPr>
          <w:rFonts w:eastAsia="MS Mincho" w:cs="Times New Roman"/>
          <w:b/>
          <w:bCs/>
          <w:color w:val="000066"/>
          <w:sz w:val="22"/>
          <w:szCs w:val="22"/>
        </w:rPr>
      </w:pPr>
    </w:p>
    <w:p w14:paraId="0A1198CD" w14:textId="77777777" w:rsidR="00AB39DC" w:rsidRDefault="00AB39DC" w:rsidP="00AB39DC">
      <w:r>
        <w:rPr>
          <w:b/>
          <w:bCs/>
          <w:color w:val="000066"/>
          <w:sz w:val="22"/>
          <w:szCs w:val="22"/>
          <w:u w:val="single"/>
        </w:rPr>
        <w:t>Client:</w:t>
      </w:r>
      <w:r>
        <w:rPr>
          <w:b/>
          <w:bCs/>
          <w:color w:val="000066"/>
          <w:sz w:val="22"/>
          <w:szCs w:val="22"/>
        </w:rPr>
        <w:t xml:space="preserve">  </w:t>
      </w:r>
      <w:proofErr w:type="gramStart"/>
      <w:r>
        <w:rPr>
          <w:b/>
          <w:bCs/>
          <w:color w:val="000066"/>
          <w:sz w:val="22"/>
          <w:szCs w:val="22"/>
          <w:u w:val="single"/>
        </w:rPr>
        <w:t>GTRE(</w:t>
      </w:r>
      <w:proofErr w:type="gramEnd"/>
      <w:r>
        <w:rPr>
          <w:b/>
          <w:bCs/>
          <w:color w:val="000066"/>
          <w:sz w:val="22"/>
          <w:szCs w:val="22"/>
          <w:u w:val="single"/>
        </w:rPr>
        <w:t>Feb 2022 – Jun 2024)</w:t>
      </w:r>
    </w:p>
    <w:p w14:paraId="601F9722" w14:textId="77777777" w:rsidR="00AB39DC" w:rsidRDefault="00AB39DC" w:rsidP="00AB39DC">
      <w:pPr>
        <w:suppressAutoHyphens w:val="0"/>
        <w:jc w:val="both"/>
        <w:rPr>
          <w:rFonts w:cs="Times New Roman"/>
          <w:b/>
          <w:bCs/>
          <w:color w:val="000066"/>
          <w:sz w:val="22"/>
          <w:szCs w:val="22"/>
          <w:u w:val="single"/>
        </w:rPr>
      </w:pPr>
    </w:p>
    <w:p w14:paraId="36F5E911" w14:textId="77777777" w:rsidR="00AB39DC" w:rsidRDefault="00AB39DC" w:rsidP="00AB39DC">
      <w:pPr>
        <w:rPr>
          <w:rFonts w:cs="Times New Roman"/>
          <w:b/>
          <w:color w:val="002060"/>
          <w:sz w:val="22"/>
          <w:szCs w:val="22"/>
          <w:u w:val="single"/>
        </w:rPr>
      </w:pPr>
    </w:p>
    <w:p w14:paraId="12FAF25E" w14:textId="77777777" w:rsidR="00AB39DC" w:rsidRDefault="00AB39DC" w:rsidP="00AB39DC">
      <w:pPr>
        <w:rPr>
          <w:b/>
          <w:color w:val="002060"/>
          <w:sz w:val="22"/>
          <w:szCs w:val="22"/>
          <w:u w:val="single"/>
        </w:rPr>
      </w:pPr>
    </w:p>
    <w:p w14:paraId="4030B4AC" w14:textId="77777777" w:rsidR="00AB39DC" w:rsidRDefault="00AB39DC" w:rsidP="00AB39DC">
      <w:r>
        <w:rPr>
          <w:b/>
          <w:color w:val="002060"/>
          <w:sz w:val="22"/>
          <w:szCs w:val="22"/>
          <w:u w:val="single"/>
        </w:rPr>
        <w:t xml:space="preserve">Roles and Responsibilities </w:t>
      </w:r>
    </w:p>
    <w:p w14:paraId="279010FD" w14:textId="77777777" w:rsidR="00AB39DC" w:rsidRDefault="00AB39DC" w:rsidP="00AB39DC">
      <w:pPr>
        <w:ind w:left="720" w:hanging="360"/>
        <w:rPr>
          <w:rFonts w:eastAsia="MS Mincho"/>
          <w:b/>
          <w:color w:val="000000"/>
          <w:sz w:val="22"/>
          <w:szCs w:val="22"/>
          <w:u w:val="single"/>
        </w:rPr>
      </w:pPr>
    </w:p>
    <w:p w14:paraId="5CE87FF7" w14:textId="77777777" w:rsidR="00AB39DC" w:rsidRDefault="00AB39DC" w:rsidP="00AB39DC">
      <w:pPr>
        <w:pStyle w:val="ListParagraph"/>
        <w:numPr>
          <w:ilvl w:val="0"/>
          <w:numId w:val="1"/>
        </w:numPr>
        <w:spacing w:after="120"/>
        <w:contextualSpacing w:val="0"/>
        <w:jc w:val="both"/>
      </w:pPr>
      <w:r>
        <w:rPr>
          <w:sz w:val="22"/>
          <w:szCs w:val="22"/>
        </w:rPr>
        <w:t>Accepting and solving the issues on priority basis.</w:t>
      </w:r>
    </w:p>
    <w:p w14:paraId="5E822090" w14:textId="77777777" w:rsidR="00AB39DC" w:rsidRDefault="00AB39DC" w:rsidP="00AB39DC">
      <w:pPr>
        <w:pStyle w:val="ListParagraph"/>
        <w:numPr>
          <w:ilvl w:val="0"/>
          <w:numId w:val="1"/>
        </w:numPr>
        <w:spacing w:after="120"/>
        <w:contextualSpacing w:val="0"/>
        <w:jc w:val="both"/>
      </w:pPr>
      <w:r>
        <w:rPr>
          <w:sz w:val="22"/>
          <w:szCs w:val="22"/>
        </w:rPr>
        <w:t xml:space="preserve">Interaction with </w:t>
      </w:r>
      <w:proofErr w:type="gramStart"/>
      <w:r>
        <w:rPr>
          <w:sz w:val="22"/>
          <w:szCs w:val="22"/>
        </w:rPr>
        <w:t>client side</w:t>
      </w:r>
      <w:proofErr w:type="gramEnd"/>
      <w:r>
        <w:rPr>
          <w:sz w:val="22"/>
          <w:szCs w:val="22"/>
        </w:rPr>
        <w:t xml:space="preserve"> personnel for relevant information.</w:t>
      </w:r>
    </w:p>
    <w:p w14:paraId="41281B7D" w14:textId="77777777" w:rsidR="00AB39DC" w:rsidRDefault="00AB39DC" w:rsidP="00AB39DC">
      <w:pPr>
        <w:rPr>
          <w:rFonts w:eastAsia="MS Mincho"/>
          <w:b/>
          <w:bCs/>
          <w:color w:val="000066"/>
          <w:sz w:val="22"/>
          <w:szCs w:val="22"/>
          <w:u w:val="single"/>
        </w:rPr>
      </w:pPr>
    </w:p>
    <w:p w14:paraId="3AB368D2" w14:textId="77777777" w:rsidR="00AB39DC" w:rsidRDefault="00AB39DC" w:rsidP="00AB39DC">
      <w:r>
        <w:rPr>
          <w:rFonts w:eastAsia="MS Mincho"/>
          <w:b/>
          <w:bCs/>
          <w:color w:val="000066"/>
          <w:sz w:val="22"/>
          <w:szCs w:val="22"/>
          <w:u w:val="single"/>
        </w:rPr>
        <w:t>Worked On:</w:t>
      </w:r>
    </w:p>
    <w:p w14:paraId="0FC91509" w14:textId="77777777" w:rsidR="00AB39DC" w:rsidRDefault="00AB39DC" w:rsidP="00AB39DC">
      <w:pPr>
        <w:rPr>
          <w:rFonts w:eastAsia="MS Mincho"/>
          <w:b/>
          <w:bCs/>
          <w:color w:val="000066"/>
          <w:sz w:val="22"/>
          <w:szCs w:val="22"/>
          <w:u w:val="single"/>
        </w:rPr>
      </w:pPr>
    </w:p>
    <w:p w14:paraId="3038BE75" w14:textId="77777777" w:rsidR="00AB39DC" w:rsidRDefault="00AB39DC" w:rsidP="00AB39DC">
      <w:pPr>
        <w:pStyle w:val="ListParagraph"/>
        <w:numPr>
          <w:ilvl w:val="0"/>
          <w:numId w:val="1"/>
        </w:numPr>
        <w:spacing w:after="120"/>
        <w:contextualSpacing w:val="0"/>
        <w:jc w:val="both"/>
      </w:pPr>
      <w:proofErr w:type="spellStart"/>
      <w:r>
        <w:rPr>
          <w:b/>
          <w:sz w:val="22"/>
          <w:szCs w:val="22"/>
        </w:rPr>
        <w:t>Labview</w:t>
      </w:r>
      <w:proofErr w:type="spellEnd"/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b/>
          <w:sz w:val="22"/>
          <w:szCs w:val="22"/>
        </w:rPr>
        <w:t xml:space="preserve"> PXIE </w:t>
      </w:r>
      <w:r>
        <w:rPr>
          <w:sz w:val="22"/>
          <w:szCs w:val="22"/>
        </w:rPr>
        <w:t>system</w:t>
      </w:r>
      <w:r>
        <w:rPr>
          <w:b/>
          <w:sz w:val="22"/>
          <w:szCs w:val="22"/>
        </w:rPr>
        <w:t>.</w:t>
      </w:r>
    </w:p>
    <w:p w14:paraId="0BEF4D39" w14:textId="77777777" w:rsidR="00AB39DC" w:rsidRDefault="00AB39DC" w:rsidP="00AB39DC">
      <w:pPr>
        <w:suppressAutoHyphens w:val="0"/>
        <w:jc w:val="both"/>
        <w:rPr>
          <w:rFonts w:eastAsia="MS Mincho" w:cs="Times New Roman"/>
          <w:color w:val="000000"/>
          <w:sz w:val="22"/>
          <w:szCs w:val="22"/>
        </w:rPr>
      </w:pPr>
    </w:p>
    <w:p w14:paraId="76723874" w14:textId="77777777" w:rsidR="00AB39DC" w:rsidRDefault="00AB39DC" w:rsidP="00AB39DC">
      <w:r>
        <w:rPr>
          <w:b/>
          <w:color w:val="000066"/>
          <w:sz w:val="22"/>
          <w:szCs w:val="22"/>
          <w:u w:val="single"/>
        </w:rPr>
        <w:t>Project:</w:t>
      </w:r>
      <w:r>
        <w:rPr>
          <w:b/>
          <w:sz w:val="22"/>
          <w:szCs w:val="22"/>
        </w:rPr>
        <w:t xml:space="preserve"> </w:t>
      </w:r>
      <w:r>
        <w:rPr>
          <w:rFonts w:eastAsia="MS Mincho"/>
          <w:b/>
          <w:bCs/>
          <w:color w:val="000066"/>
          <w:sz w:val="22"/>
          <w:szCs w:val="22"/>
        </w:rPr>
        <w:t xml:space="preserve">‘Missile Launching </w:t>
      </w:r>
      <w:proofErr w:type="gramStart"/>
      <w:r>
        <w:rPr>
          <w:rFonts w:eastAsia="MS Mincho"/>
          <w:b/>
          <w:bCs/>
          <w:color w:val="000066"/>
          <w:sz w:val="22"/>
          <w:szCs w:val="22"/>
        </w:rPr>
        <w:t>System(</w:t>
      </w:r>
      <w:proofErr w:type="gramEnd"/>
      <w:r>
        <w:rPr>
          <w:rFonts w:eastAsia="MS Mincho"/>
          <w:b/>
          <w:bCs/>
          <w:color w:val="000066"/>
          <w:sz w:val="22"/>
          <w:szCs w:val="22"/>
        </w:rPr>
        <w:t>MLS)’</w:t>
      </w:r>
    </w:p>
    <w:p w14:paraId="16ECB58D" w14:textId="77777777" w:rsidR="00AB39DC" w:rsidRDefault="00AB39DC" w:rsidP="00AB39DC">
      <w:pPr>
        <w:rPr>
          <w:b/>
          <w:sz w:val="22"/>
          <w:szCs w:val="22"/>
          <w:u w:val="single"/>
        </w:rPr>
      </w:pPr>
    </w:p>
    <w:p w14:paraId="11FD9BFF" w14:textId="77777777" w:rsidR="00AB39DC" w:rsidRDefault="00AB39DC" w:rsidP="00AB39DC">
      <w:pPr>
        <w:tabs>
          <w:tab w:val="left" w:pos="4590"/>
        </w:tabs>
      </w:pPr>
      <w:r>
        <w:rPr>
          <w:b/>
          <w:bCs/>
          <w:color w:val="000066"/>
          <w:sz w:val="22"/>
          <w:szCs w:val="22"/>
          <w:u w:val="single"/>
        </w:rPr>
        <w:t>Client:</w:t>
      </w:r>
      <w:r>
        <w:rPr>
          <w:b/>
          <w:bCs/>
          <w:color w:val="000066"/>
          <w:sz w:val="22"/>
          <w:szCs w:val="22"/>
        </w:rPr>
        <w:t xml:space="preserve">  </w:t>
      </w:r>
      <w:proofErr w:type="gramStart"/>
      <w:r>
        <w:rPr>
          <w:b/>
          <w:bCs/>
          <w:color w:val="000066"/>
          <w:sz w:val="22"/>
          <w:szCs w:val="22"/>
          <w:u w:val="single"/>
        </w:rPr>
        <w:t>DRDO(</w:t>
      </w:r>
      <w:proofErr w:type="gramEnd"/>
      <w:r>
        <w:rPr>
          <w:b/>
          <w:bCs/>
          <w:color w:val="000066"/>
          <w:sz w:val="22"/>
          <w:szCs w:val="22"/>
          <w:u w:val="single"/>
        </w:rPr>
        <w:t>Sep 2021 - Jan 2022 and Mar 2022 – Jul-2022)</w:t>
      </w:r>
    </w:p>
    <w:p w14:paraId="49563AD6" w14:textId="77777777" w:rsidR="00AB39DC" w:rsidRDefault="00AB39DC" w:rsidP="00AB39DC">
      <w:pPr>
        <w:tabs>
          <w:tab w:val="left" w:pos="4590"/>
        </w:tabs>
        <w:rPr>
          <w:b/>
          <w:bCs/>
          <w:color w:val="000066"/>
          <w:sz w:val="22"/>
          <w:szCs w:val="22"/>
          <w:u w:val="single"/>
        </w:rPr>
      </w:pPr>
    </w:p>
    <w:p w14:paraId="0C1BFC3C" w14:textId="77777777" w:rsidR="00AB39DC" w:rsidRDefault="00AB39DC" w:rsidP="00AB39DC">
      <w:r>
        <w:rPr>
          <w:rFonts w:eastAsia="MS Mincho"/>
          <w:b/>
          <w:bCs/>
          <w:color w:val="000066"/>
          <w:sz w:val="22"/>
          <w:szCs w:val="22"/>
          <w:u w:val="single"/>
        </w:rPr>
        <w:t>Roles and Responsibilities:</w:t>
      </w:r>
    </w:p>
    <w:p w14:paraId="28A85121" w14:textId="77777777" w:rsidR="00AB39DC" w:rsidRDefault="00AB39DC" w:rsidP="00AB39DC">
      <w:pPr>
        <w:tabs>
          <w:tab w:val="left" w:pos="4590"/>
        </w:tabs>
        <w:rPr>
          <w:rFonts w:eastAsia="MS Mincho"/>
          <w:b/>
          <w:bCs/>
          <w:color w:val="000066"/>
          <w:sz w:val="22"/>
          <w:szCs w:val="22"/>
          <w:u w:val="single"/>
        </w:rPr>
      </w:pPr>
    </w:p>
    <w:p w14:paraId="5C3D35D4" w14:textId="77777777" w:rsidR="00AB39DC" w:rsidRDefault="00AB39DC" w:rsidP="00AB39DC">
      <w:pPr>
        <w:pStyle w:val="ListParagraph"/>
        <w:numPr>
          <w:ilvl w:val="0"/>
          <w:numId w:val="1"/>
        </w:numPr>
        <w:spacing w:after="120"/>
        <w:contextualSpacing w:val="0"/>
        <w:jc w:val="both"/>
      </w:pPr>
      <w:r>
        <w:rPr>
          <w:sz w:val="22"/>
          <w:szCs w:val="22"/>
        </w:rPr>
        <w:t>Accepting and solving the issues on priority basis.</w:t>
      </w:r>
    </w:p>
    <w:p w14:paraId="3346F3DD" w14:textId="77777777" w:rsidR="00AB39DC" w:rsidRDefault="00AB39DC" w:rsidP="00AB39DC">
      <w:pPr>
        <w:pStyle w:val="ListParagraph"/>
        <w:numPr>
          <w:ilvl w:val="0"/>
          <w:numId w:val="1"/>
        </w:numPr>
        <w:spacing w:after="120"/>
        <w:contextualSpacing w:val="0"/>
        <w:jc w:val="both"/>
      </w:pPr>
      <w:r>
        <w:rPr>
          <w:sz w:val="22"/>
          <w:szCs w:val="22"/>
        </w:rPr>
        <w:t>Interaction with team members to get relevant information.</w:t>
      </w:r>
    </w:p>
    <w:p w14:paraId="440623B3" w14:textId="77777777" w:rsidR="00AB39DC" w:rsidRDefault="00AB39DC" w:rsidP="00AB39DC">
      <w:pPr>
        <w:pStyle w:val="ListParagraph"/>
        <w:numPr>
          <w:ilvl w:val="0"/>
          <w:numId w:val="1"/>
        </w:numPr>
        <w:spacing w:after="120"/>
        <w:contextualSpacing w:val="0"/>
        <w:jc w:val="both"/>
      </w:pPr>
      <w:r>
        <w:rPr>
          <w:sz w:val="22"/>
          <w:szCs w:val="22"/>
        </w:rPr>
        <w:t>Supporting team members.</w:t>
      </w:r>
    </w:p>
    <w:p w14:paraId="3A946FA1" w14:textId="77777777" w:rsidR="00AB39DC" w:rsidRDefault="00AB39DC" w:rsidP="00AB39DC">
      <w:pPr>
        <w:pStyle w:val="ListParagraph"/>
        <w:spacing w:after="120"/>
        <w:jc w:val="both"/>
        <w:rPr>
          <w:sz w:val="22"/>
          <w:szCs w:val="22"/>
        </w:rPr>
      </w:pPr>
    </w:p>
    <w:p w14:paraId="6B8B5904" w14:textId="77777777" w:rsidR="00AB39DC" w:rsidRDefault="00AB39DC" w:rsidP="00AB39DC">
      <w:r>
        <w:rPr>
          <w:rFonts w:eastAsia="MS Mincho"/>
          <w:b/>
          <w:bCs/>
          <w:color w:val="000066"/>
          <w:sz w:val="22"/>
          <w:szCs w:val="22"/>
          <w:u w:val="single"/>
        </w:rPr>
        <w:t>Worked On:</w:t>
      </w:r>
    </w:p>
    <w:p w14:paraId="5BE2CD03" w14:textId="77777777" w:rsidR="00AB39DC" w:rsidRDefault="00AB39DC" w:rsidP="00AB39DC">
      <w:pPr>
        <w:rPr>
          <w:rFonts w:eastAsia="MS Mincho"/>
          <w:b/>
          <w:bCs/>
          <w:color w:val="000066"/>
          <w:sz w:val="22"/>
          <w:szCs w:val="22"/>
          <w:u w:val="single"/>
        </w:rPr>
      </w:pPr>
    </w:p>
    <w:p w14:paraId="26DFCEEC" w14:textId="77777777" w:rsidR="00AB39DC" w:rsidRDefault="00AB39DC" w:rsidP="00AB39DC">
      <w:pPr>
        <w:pStyle w:val="ListParagraph"/>
        <w:numPr>
          <w:ilvl w:val="0"/>
          <w:numId w:val="1"/>
        </w:numPr>
        <w:spacing w:after="120"/>
        <w:contextualSpacing w:val="0"/>
        <w:jc w:val="both"/>
      </w:pPr>
      <w:r>
        <w:rPr>
          <w:b/>
          <w:sz w:val="22"/>
          <w:szCs w:val="22"/>
        </w:rPr>
        <w:t>Developer Mode</w:t>
      </w:r>
      <w:r>
        <w:rPr>
          <w:sz w:val="22"/>
          <w:szCs w:val="22"/>
        </w:rPr>
        <w:t xml:space="preserve"> one of subsystem of </w:t>
      </w:r>
      <w:r>
        <w:rPr>
          <w:b/>
          <w:sz w:val="22"/>
          <w:szCs w:val="22"/>
        </w:rPr>
        <w:t xml:space="preserve">Local Console </w:t>
      </w:r>
      <w:r>
        <w:rPr>
          <w:sz w:val="22"/>
          <w:szCs w:val="22"/>
        </w:rPr>
        <w:t>application adding extra features on to GUI.</w:t>
      </w:r>
    </w:p>
    <w:p w14:paraId="7311FD9C" w14:textId="77777777" w:rsidR="00AB39DC" w:rsidRDefault="00AB39DC" w:rsidP="00AB39DC">
      <w:pPr>
        <w:pStyle w:val="ListParagraph"/>
        <w:numPr>
          <w:ilvl w:val="0"/>
          <w:numId w:val="1"/>
        </w:numPr>
        <w:spacing w:after="120"/>
        <w:contextualSpacing w:val="0"/>
        <w:jc w:val="both"/>
      </w:pPr>
      <w:r>
        <w:rPr>
          <w:sz w:val="22"/>
          <w:szCs w:val="22"/>
        </w:rPr>
        <w:t xml:space="preserve">Transfer of JSON file from </w:t>
      </w:r>
      <w:r>
        <w:rPr>
          <w:b/>
          <w:sz w:val="22"/>
          <w:szCs w:val="22"/>
        </w:rPr>
        <w:t>Local Console</w:t>
      </w:r>
      <w:r>
        <w:rPr>
          <w:sz w:val="22"/>
          <w:szCs w:val="22"/>
        </w:rPr>
        <w:t xml:space="preserve"> to </w:t>
      </w:r>
      <w:r>
        <w:rPr>
          <w:b/>
          <w:sz w:val="22"/>
          <w:szCs w:val="22"/>
        </w:rPr>
        <w:t>Main Controller</w:t>
      </w:r>
      <w:r>
        <w:rPr>
          <w:sz w:val="22"/>
          <w:szCs w:val="22"/>
        </w:rPr>
        <w:t xml:space="preserve"> and vise-versa.</w:t>
      </w:r>
    </w:p>
    <w:p w14:paraId="143B4DA0" w14:textId="77777777" w:rsidR="00AB39DC" w:rsidRDefault="00AB39DC" w:rsidP="00AB39DC">
      <w:pPr>
        <w:pStyle w:val="ListParagraph"/>
        <w:numPr>
          <w:ilvl w:val="0"/>
          <w:numId w:val="1"/>
        </w:numPr>
        <w:spacing w:after="120"/>
        <w:contextualSpacing w:val="0"/>
        <w:jc w:val="both"/>
      </w:pPr>
      <w:r>
        <w:rPr>
          <w:sz w:val="22"/>
          <w:szCs w:val="22"/>
        </w:rPr>
        <w:t xml:space="preserve">Simulator establishing connection to </w:t>
      </w:r>
      <w:r>
        <w:rPr>
          <w:b/>
          <w:sz w:val="22"/>
          <w:szCs w:val="22"/>
        </w:rPr>
        <w:t>Main Controller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Local Console</w:t>
      </w:r>
      <w:r>
        <w:rPr>
          <w:sz w:val="22"/>
          <w:szCs w:val="22"/>
        </w:rPr>
        <w:t>.</w:t>
      </w:r>
    </w:p>
    <w:p w14:paraId="421DA1A8" w14:textId="77777777" w:rsidR="00AB39DC" w:rsidRDefault="00AB39DC" w:rsidP="00AB39DC">
      <w:pPr>
        <w:pStyle w:val="ListParagraph"/>
        <w:numPr>
          <w:ilvl w:val="0"/>
          <w:numId w:val="1"/>
        </w:numPr>
        <w:spacing w:after="120"/>
        <w:contextualSpacing w:val="0"/>
        <w:jc w:val="both"/>
      </w:pPr>
      <w:r>
        <w:rPr>
          <w:sz w:val="22"/>
          <w:szCs w:val="22"/>
        </w:rPr>
        <w:t xml:space="preserve">Auto start of the application when </w:t>
      </w:r>
      <w:r>
        <w:rPr>
          <w:b/>
          <w:sz w:val="22"/>
          <w:szCs w:val="22"/>
        </w:rPr>
        <w:t>Local Console</w:t>
      </w:r>
      <w:r>
        <w:rPr>
          <w:sz w:val="22"/>
          <w:szCs w:val="22"/>
        </w:rPr>
        <w:t xml:space="preserve"> was turned on, </w:t>
      </w:r>
      <w:r>
        <w:rPr>
          <w:b/>
          <w:sz w:val="22"/>
          <w:szCs w:val="22"/>
        </w:rPr>
        <w:t>OS</w:t>
      </w:r>
      <w:r>
        <w:rPr>
          <w:sz w:val="22"/>
          <w:szCs w:val="22"/>
        </w:rPr>
        <w:t xml:space="preserve"> used </w:t>
      </w:r>
      <w:r>
        <w:rPr>
          <w:b/>
          <w:sz w:val="22"/>
          <w:szCs w:val="22"/>
        </w:rPr>
        <w:t>RHEL</w:t>
      </w:r>
      <w:r>
        <w:rPr>
          <w:sz w:val="22"/>
          <w:szCs w:val="22"/>
        </w:rPr>
        <w:t>.</w:t>
      </w:r>
    </w:p>
    <w:p w14:paraId="05CF7C28" w14:textId="77777777" w:rsidR="00AB39DC" w:rsidRDefault="00AB39DC" w:rsidP="00AB39DC">
      <w:pPr>
        <w:pStyle w:val="ListParagraph"/>
        <w:numPr>
          <w:ilvl w:val="0"/>
          <w:numId w:val="1"/>
        </w:numPr>
        <w:spacing w:after="120"/>
        <w:contextualSpacing w:val="0"/>
        <w:jc w:val="both"/>
      </w:pPr>
      <w:r>
        <w:rPr>
          <w:sz w:val="22"/>
          <w:szCs w:val="22"/>
        </w:rPr>
        <w:t xml:space="preserve">Script writing for </w:t>
      </w:r>
      <w:r>
        <w:rPr>
          <w:b/>
          <w:sz w:val="22"/>
          <w:szCs w:val="22"/>
        </w:rPr>
        <w:t>Local Console</w:t>
      </w:r>
      <w:r>
        <w:rPr>
          <w:sz w:val="22"/>
          <w:szCs w:val="22"/>
        </w:rPr>
        <w:t xml:space="preserve"> GUI unit test.</w:t>
      </w:r>
    </w:p>
    <w:p w14:paraId="03DAC102" w14:textId="77777777" w:rsidR="00AB39DC" w:rsidRDefault="00AB39DC" w:rsidP="00AB39DC">
      <w:pPr>
        <w:pStyle w:val="ListParagraph"/>
        <w:spacing w:after="120"/>
        <w:jc w:val="both"/>
        <w:rPr>
          <w:rFonts w:eastAsia="MS Mincho"/>
          <w:color w:val="000000"/>
          <w:sz w:val="22"/>
          <w:szCs w:val="22"/>
        </w:rPr>
      </w:pPr>
    </w:p>
    <w:p w14:paraId="7A2B1F39" w14:textId="77777777" w:rsidR="00AB39DC" w:rsidRDefault="00AB39DC" w:rsidP="00AB39DC">
      <w:pPr>
        <w:tabs>
          <w:tab w:val="left" w:pos="1473"/>
          <w:tab w:val="left" w:pos="2160"/>
          <w:tab w:val="left" w:pos="2763"/>
        </w:tabs>
        <w:spacing w:before="16" w:after="120"/>
        <w:jc w:val="both"/>
      </w:pPr>
      <w:r>
        <w:rPr>
          <w:b/>
          <w:color w:val="000066"/>
          <w:sz w:val="22"/>
          <w:szCs w:val="22"/>
          <w:u w:val="single"/>
        </w:rPr>
        <w:t xml:space="preserve">Personal Information </w:t>
      </w:r>
    </w:p>
    <w:p w14:paraId="6359C212" w14:textId="77777777" w:rsidR="00AB39DC" w:rsidRDefault="00AB39DC" w:rsidP="00AB39DC">
      <w:pPr>
        <w:pStyle w:val="TableText"/>
      </w:pPr>
      <w:r>
        <w:rPr>
          <w:rFonts w:ascii="Times New Roman" w:hAnsi="Times New Roman" w:cs="Times New Roman"/>
          <w:szCs w:val="22"/>
        </w:rPr>
        <w:t>Date of birth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  <w:t>: 30th Jun 1988</w:t>
      </w:r>
    </w:p>
    <w:p w14:paraId="057709D4" w14:textId="77777777" w:rsidR="00AB39DC" w:rsidRDefault="00AB39DC" w:rsidP="00AB39DC">
      <w:pPr>
        <w:pStyle w:val="TableText"/>
      </w:pPr>
      <w:r>
        <w:rPr>
          <w:rFonts w:ascii="Times New Roman" w:hAnsi="Times New Roman" w:cs="Times New Roman"/>
          <w:szCs w:val="22"/>
        </w:rPr>
        <w:t>Father's Name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  <w:t xml:space="preserve">: M </w:t>
      </w:r>
      <w:proofErr w:type="spellStart"/>
      <w:r>
        <w:rPr>
          <w:rFonts w:ascii="Times New Roman" w:hAnsi="Times New Roman" w:cs="Times New Roman"/>
          <w:szCs w:val="22"/>
        </w:rPr>
        <w:t>Shivanandam</w:t>
      </w:r>
      <w:proofErr w:type="spellEnd"/>
    </w:p>
    <w:p w14:paraId="42C0C2F6" w14:textId="77777777" w:rsidR="00AB39DC" w:rsidRDefault="00AB39DC" w:rsidP="00AB39DC">
      <w:pPr>
        <w:pStyle w:val="TableText"/>
      </w:pPr>
      <w:r>
        <w:rPr>
          <w:rFonts w:ascii="Times New Roman" w:hAnsi="Times New Roman" w:cs="Times New Roman"/>
          <w:szCs w:val="22"/>
        </w:rPr>
        <w:t>Nationality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  <w:t>: Indian</w:t>
      </w:r>
    </w:p>
    <w:p w14:paraId="78043300" w14:textId="77777777" w:rsidR="00AB39DC" w:rsidRDefault="00AB39DC" w:rsidP="00AB39DC">
      <w:pPr>
        <w:pStyle w:val="TableText"/>
      </w:pPr>
      <w:r>
        <w:rPr>
          <w:rFonts w:ascii="Times New Roman" w:hAnsi="Times New Roman" w:cs="Times New Roman"/>
          <w:szCs w:val="22"/>
        </w:rPr>
        <w:t xml:space="preserve">Address                     </w:t>
      </w:r>
      <w:proofErr w:type="gramStart"/>
      <w:r>
        <w:rPr>
          <w:rFonts w:ascii="Times New Roman" w:hAnsi="Times New Roman" w:cs="Times New Roman"/>
          <w:szCs w:val="22"/>
        </w:rPr>
        <w:t xml:space="preserve">  :</w:t>
      </w:r>
      <w:proofErr w:type="gramEnd"/>
      <w:r>
        <w:rPr>
          <w:rFonts w:ascii="Times New Roman" w:hAnsi="Times New Roman" w:cs="Times New Roman"/>
          <w:szCs w:val="22"/>
        </w:rPr>
        <w:t xml:space="preserve">  #365, 2</w:t>
      </w:r>
      <w:r>
        <w:rPr>
          <w:rFonts w:ascii="Times New Roman" w:hAnsi="Times New Roman" w:cs="Times New Roman"/>
          <w:szCs w:val="22"/>
          <w:vertAlign w:val="superscript"/>
        </w:rPr>
        <w:t>nd</w:t>
      </w:r>
      <w:r>
        <w:rPr>
          <w:rFonts w:ascii="Times New Roman" w:hAnsi="Times New Roman" w:cs="Times New Roman"/>
          <w:szCs w:val="22"/>
        </w:rPr>
        <w:t xml:space="preserve"> main, 5</w:t>
      </w:r>
      <w:r>
        <w:rPr>
          <w:rFonts w:ascii="Times New Roman" w:hAnsi="Times New Roman" w:cs="Times New Roman"/>
          <w:szCs w:val="22"/>
          <w:vertAlign w:val="superscript"/>
        </w:rPr>
        <w:t>th</w:t>
      </w:r>
      <w:r>
        <w:rPr>
          <w:rFonts w:ascii="Times New Roman" w:hAnsi="Times New Roman" w:cs="Times New Roman"/>
          <w:szCs w:val="22"/>
        </w:rPr>
        <w:t xml:space="preserve"> cross,</w:t>
      </w:r>
    </w:p>
    <w:p w14:paraId="54258CD2" w14:textId="77777777" w:rsidR="00AB39DC" w:rsidRDefault="00AB39DC" w:rsidP="00AB39DC">
      <w:pPr>
        <w:pStyle w:val="TableText"/>
      </w:pPr>
      <w:r>
        <w:rPr>
          <w:rFonts w:ascii="Times New Roman" w:hAnsi="Times New Roman" w:cs="Times New Roman"/>
          <w:szCs w:val="22"/>
        </w:rPr>
        <w:t xml:space="preserve">                                       BSK 1</w:t>
      </w:r>
      <w:r>
        <w:rPr>
          <w:rFonts w:ascii="Times New Roman" w:hAnsi="Times New Roman" w:cs="Times New Roman"/>
          <w:szCs w:val="22"/>
          <w:vertAlign w:val="superscript"/>
        </w:rPr>
        <w:t>st</w:t>
      </w:r>
      <w:r>
        <w:rPr>
          <w:rFonts w:ascii="Times New Roman" w:hAnsi="Times New Roman" w:cs="Times New Roman"/>
          <w:szCs w:val="22"/>
        </w:rPr>
        <w:t xml:space="preserve"> stage, </w:t>
      </w:r>
      <w:proofErr w:type="spellStart"/>
      <w:r>
        <w:rPr>
          <w:rFonts w:ascii="Times New Roman" w:hAnsi="Times New Roman" w:cs="Times New Roman"/>
          <w:szCs w:val="22"/>
        </w:rPr>
        <w:t>Srinivasnagar</w:t>
      </w:r>
      <w:proofErr w:type="spellEnd"/>
      <w:r>
        <w:rPr>
          <w:rFonts w:ascii="Times New Roman" w:hAnsi="Times New Roman" w:cs="Times New Roman"/>
          <w:szCs w:val="22"/>
        </w:rPr>
        <w:t xml:space="preserve">, </w:t>
      </w:r>
    </w:p>
    <w:p w14:paraId="3F983E03" w14:textId="77777777" w:rsidR="00AB39DC" w:rsidRDefault="00AB39DC" w:rsidP="00AB39DC">
      <w:pPr>
        <w:pStyle w:val="TableText"/>
      </w:pPr>
      <w:r>
        <w:rPr>
          <w:rFonts w:ascii="Times New Roman" w:hAnsi="Times New Roman" w:cs="Times New Roman"/>
          <w:szCs w:val="22"/>
        </w:rPr>
        <w:t xml:space="preserve">                                       Bengaluru -560 050                                                                </w:t>
      </w:r>
    </w:p>
    <w:p w14:paraId="4E8FDE3E" w14:textId="77777777" w:rsidR="00AB39DC" w:rsidRDefault="00AB39DC" w:rsidP="00AB39DC">
      <w:pPr>
        <w:pStyle w:val="TableText"/>
      </w:pPr>
      <w:r>
        <w:rPr>
          <w:rFonts w:ascii="Times New Roman" w:hAnsi="Times New Roman" w:cs="Times New Roman"/>
          <w:szCs w:val="22"/>
        </w:rPr>
        <w:t xml:space="preserve">Languages known     </w:t>
      </w:r>
      <w:proofErr w:type="gramStart"/>
      <w:r>
        <w:rPr>
          <w:rFonts w:ascii="Times New Roman" w:hAnsi="Times New Roman" w:cs="Times New Roman"/>
          <w:szCs w:val="22"/>
        </w:rPr>
        <w:t xml:space="preserve">  :</w:t>
      </w:r>
      <w:proofErr w:type="gramEnd"/>
      <w:r>
        <w:rPr>
          <w:rFonts w:ascii="Times New Roman" w:hAnsi="Times New Roman" w:cs="Times New Roman"/>
          <w:szCs w:val="22"/>
        </w:rPr>
        <w:t xml:space="preserve"> English, Kannada and Tamil.</w:t>
      </w:r>
    </w:p>
    <w:p w14:paraId="004DD29C" w14:textId="77777777" w:rsidR="00AB39DC" w:rsidRDefault="00AB39DC" w:rsidP="00AB39DC">
      <w:pPr>
        <w:pStyle w:val="TableText"/>
        <w:rPr>
          <w:rFonts w:ascii="Times New Roman" w:hAnsi="Times New Roman" w:cs="Times New Roman"/>
          <w:szCs w:val="22"/>
        </w:rPr>
      </w:pPr>
    </w:p>
    <w:p w14:paraId="4495553B" w14:textId="77777777" w:rsidR="00AB39DC" w:rsidRDefault="00AB39DC" w:rsidP="00AB39DC">
      <w:pPr>
        <w:tabs>
          <w:tab w:val="left" w:pos="1473"/>
          <w:tab w:val="left" w:pos="2160"/>
          <w:tab w:val="left" w:pos="2763"/>
        </w:tabs>
        <w:spacing w:before="16" w:after="120"/>
        <w:jc w:val="both"/>
      </w:pPr>
      <w:r>
        <w:rPr>
          <w:b/>
          <w:color w:val="000066"/>
          <w:sz w:val="22"/>
          <w:szCs w:val="22"/>
          <w:u w:val="single"/>
        </w:rPr>
        <w:t>Declaration:</w:t>
      </w:r>
    </w:p>
    <w:p w14:paraId="2FF398DE" w14:textId="77777777" w:rsidR="00AB39DC" w:rsidRDefault="00AB39DC" w:rsidP="00AB39DC">
      <w:pPr>
        <w:spacing w:line="360" w:lineRule="auto"/>
      </w:pPr>
      <w:r>
        <w:rPr>
          <w:sz w:val="22"/>
          <w:szCs w:val="22"/>
        </w:rPr>
        <w:t>I hereby declare that the information furnished above is true to the best of my knowledge.</w:t>
      </w:r>
    </w:p>
    <w:p w14:paraId="2F3C5C1C" w14:textId="77777777" w:rsidR="00AB39DC" w:rsidRDefault="00AB39DC" w:rsidP="00AB39DC">
      <w:pPr>
        <w:jc w:val="both"/>
      </w:pPr>
      <w:r>
        <w:rPr>
          <w:rFonts w:cs="Times New Roman"/>
          <w:sz w:val="22"/>
          <w:szCs w:val="22"/>
        </w:rPr>
        <w:t xml:space="preserve">          </w:t>
      </w:r>
    </w:p>
    <w:p w14:paraId="39A66162" w14:textId="77777777" w:rsidR="00AB39DC" w:rsidRDefault="00AB39DC" w:rsidP="00AB39DC">
      <w:pPr>
        <w:pStyle w:val="PlainText"/>
        <w:tabs>
          <w:tab w:val="left" w:pos="540"/>
        </w:tabs>
        <w:spacing w:line="360" w:lineRule="auto"/>
        <w:jc w:val="both"/>
      </w:pPr>
      <w:r>
        <w:rPr>
          <w:rFonts w:ascii="Times New Roman" w:hAnsi="Times New Roman"/>
          <w:sz w:val="22"/>
          <w:szCs w:val="22"/>
        </w:rPr>
        <w:t xml:space="preserve">Date: 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proofErr w:type="spellStart"/>
      <w:r>
        <w:rPr>
          <w:rFonts w:ascii="Times New Roman" w:hAnsi="Times New Roman"/>
          <w:sz w:val="22"/>
          <w:szCs w:val="22"/>
        </w:rPr>
        <w:t>Your’s</w:t>
      </w:r>
      <w:proofErr w:type="spellEnd"/>
      <w:r>
        <w:rPr>
          <w:rFonts w:ascii="Times New Roman" w:hAnsi="Times New Roman"/>
          <w:sz w:val="22"/>
          <w:szCs w:val="22"/>
        </w:rPr>
        <w:t xml:space="preserve"> sincerely </w:t>
      </w:r>
    </w:p>
    <w:p w14:paraId="3EF2C3D2" w14:textId="77777777" w:rsidR="00AB39DC" w:rsidRDefault="00AB39DC" w:rsidP="00AB39DC">
      <w:pPr>
        <w:pStyle w:val="PlainText"/>
        <w:tabs>
          <w:tab w:val="left" w:pos="540"/>
        </w:tabs>
        <w:spacing w:line="360" w:lineRule="auto"/>
        <w:jc w:val="both"/>
      </w:pPr>
      <w:r>
        <w:rPr>
          <w:rFonts w:ascii="Times New Roman" w:hAnsi="Times New Roman"/>
          <w:sz w:val="22"/>
          <w:szCs w:val="22"/>
        </w:rPr>
        <w:t xml:space="preserve">Bangalore                                            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                                           Parthiban S</w:t>
      </w:r>
    </w:p>
    <w:p w14:paraId="024F1341" w14:textId="77777777" w:rsidR="00AB39DC" w:rsidRDefault="00AB39DC" w:rsidP="00AB39DC">
      <w:pPr>
        <w:rPr>
          <w:rFonts w:cs="Times New Roman"/>
          <w:b/>
          <w:sz w:val="22"/>
          <w:szCs w:val="22"/>
          <w:u w:val="single"/>
        </w:rPr>
      </w:pPr>
    </w:p>
    <w:p w14:paraId="2EA24E6D" w14:textId="77777777" w:rsidR="00AB39DC" w:rsidRDefault="00AB39DC" w:rsidP="00AB39DC">
      <w:pPr>
        <w:rPr>
          <w:b/>
          <w:sz w:val="22"/>
          <w:szCs w:val="22"/>
          <w:u w:val="single"/>
        </w:rPr>
      </w:pPr>
    </w:p>
    <w:p w14:paraId="23A76CB7" w14:textId="77777777" w:rsidR="00AB39DC" w:rsidRDefault="00AB39DC" w:rsidP="00AB39DC">
      <w:pPr>
        <w:rPr>
          <w:b/>
          <w:sz w:val="22"/>
          <w:szCs w:val="22"/>
          <w:u w:val="single"/>
        </w:rPr>
      </w:pPr>
    </w:p>
    <w:p w14:paraId="69026D0A" w14:textId="77777777" w:rsidR="00AB39DC" w:rsidRDefault="00AB39DC" w:rsidP="00AB39DC">
      <w:pPr>
        <w:rPr>
          <w:b/>
          <w:sz w:val="22"/>
          <w:szCs w:val="22"/>
          <w:u w:val="single"/>
        </w:rPr>
      </w:pPr>
    </w:p>
    <w:p w14:paraId="14EEA84D" w14:textId="77777777" w:rsidR="00AB39DC" w:rsidRDefault="00AB39DC"/>
    <w:sectPr w:rsidR="00AB39DC" w:rsidSect="00AB39D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2"/>
        <w:szCs w:val="22"/>
      </w:rPr>
    </w:lvl>
  </w:abstractNum>
  <w:abstractNum w:abstractNumId="1" w15:restartNumberingAfterBreak="0">
    <w:nsid w:val="00000003"/>
    <w:multiLevelType w:val="multi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0000005"/>
    <w:multiLevelType w:val="singleLevel"/>
    <w:tmpl w:val="00000005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4" w15:restartNumberingAfterBreak="0">
    <w:nsid w:val="00000006"/>
    <w:multiLevelType w:val="singleLevel"/>
    <w:tmpl w:val="00000006"/>
    <w:name w:val="WW8Num2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5" w15:restartNumberingAfterBreak="0">
    <w:nsid w:val="00000007"/>
    <w:multiLevelType w:val="singleLevel"/>
    <w:tmpl w:val="00000007"/>
    <w:name w:val="WW8Num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6" w15:restartNumberingAfterBreak="0">
    <w:nsid w:val="00000008"/>
    <w:multiLevelType w:val="singleLevel"/>
    <w:tmpl w:val="00000008"/>
    <w:name w:val="WW8Num2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num w:numId="1" w16cid:durableId="1705984632">
    <w:abstractNumId w:val="0"/>
  </w:num>
  <w:num w:numId="2" w16cid:durableId="786434491">
    <w:abstractNumId w:val="1"/>
  </w:num>
  <w:num w:numId="3" w16cid:durableId="1946962515">
    <w:abstractNumId w:val="2"/>
  </w:num>
  <w:num w:numId="4" w16cid:durableId="295451321">
    <w:abstractNumId w:val="3"/>
  </w:num>
  <w:num w:numId="5" w16cid:durableId="228808576">
    <w:abstractNumId w:val="4"/>
  </w:num>
  <w:num w:numId="6" w16cid:durableId="249773534">
    <w:abstractNumId w:val="5"/>
  </w:num>
  <w:num w:numId="7" w16cid:durableId="7250277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DC"/>
    <w:rsid w:val="00605BC3"/>
    <w:rsid w:val="00AB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190F"/>
  <w15:chartTrackingRefBased/>
  <w15:docId w15:val="{361EFEA3-541E-4EC4-B775-56D57EB0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9DC"/>
    <w:pPr>
      <w:suppressAutoHyphens/>
      <w:spacing w:after="0" w:line="240" w:lineRule="auto"/>
    </w:pPr>
    <w:rPr>
      <w:rFonts w:ascii="Times New Roman" w:eastAsia="Times New Roman" w:hAnsi="Times New Roman" w:cs="Calibri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3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9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9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9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9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9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9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9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9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9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9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9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9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9DC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AB3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9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9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9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9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rsid w:val="00AB39DC"/>
    <w:rPr>
      <w:strike w:val="0"/>
      <w:dstrike w:val="0"/>
      <w:color w:val="CF2F29"/>
      <w:u w:val="none"/>
    </w:rPr>
  </w:style>
  <w:style w:type="paragraph" w:customStyle="1" w:styleId="Standard">
    <w:name w:val="Standard"/>
    <w:rsid w:val="00AB39DC"/>
    <w:pPr>
      <w:suppressAutoHyphens/>
      <w:spacing w:after="0" w:line="240" w:lineRule="auto"/>
    </w:pPr>
    <w:rPr>
      <w:rFonts w:ascii="Times New Roman" w:eastAsia="Times New Roman" w:hAnsi="Times New Roman" w:cs="Calibri"/>
      <w:kern w:val="0"/>
      <w:sz w:val="20"/>
      <w:szCs w:val="20"/>
      <w:lang w:val="en-US" w:eastAsia="zh-CN"/>
      <w14:ligatures w14:val="none"/>
    </w:rPr>
  </w:style>
  <w:style w:type="paragraph" w:styleId="NormalWeb">
    <w:name w:val="Normal (Web)"/>
    <w:basedOn w:val="Normal"/>
    <w:rsid w:val="00AB39DC"/>
    <w:rPr>
      <w:sz w:val="24"/>
      <w:szCs w:val="24"/>
    </w:rPr>
  </w:style>
  <w:style w:type="paragraph" w:styleId="PlainText">
    <w:name w:val="Plain Text"/>
    <w:basedOn w:val="Normal"/>
    <w:link w:val="PlainTextChar"/>
    <w:rsid w:val="00AB39DC"/>
    <w:rPr>
      <w:rFonts w:ascii="Consolas" w:eastAsia="Calibri" w:hAnsi="Consolas" w:cs="Times New Roman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rsid w:val="00AB39DC"/>
    <w:rPr>
      <w:rFonts w:ascii="Consolas" w:eastAsia="Calibri" w:hAnsi="Consolas" w:cs="Times New Roman"/>
      <w:kern w:val="0"/>
      <w:sz w:val="21"/>
      <w:szCs w:val="21"/>
      <w:lang w:eastAsia="zh-CN"/>
      <w14:ligatures w14:val="none"/>
    </w:rPr>
  </w:style>
  <w:style w:type="paragraph" w:customStyle="1" w:styleId="TableText">
    <w:name w:val="TableText"/>
    <w:basedOn w:val="Normal"/>
    <w:rsid w:val="00AB39DC"/>
    <w:pPr>
      <w:keepLines/>
      <w:widowControl w:val="0"/>
      <w:spacing w:before="120"/>
      <w:jc w:val="both"/>
    </w:pPr>
    <w:rPr>
      <w:rFonts w:ascii="Arial" w:hAnsi="Arial" w:cs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rthibanshi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 Ramaswamy</dc:creator>
  <cp:keywords/>
  <dc:description/>
  <cp:lastModifiedBy>Elangovan Ramaswamy</cp:lastModifiedBy>
  <cp:revision>1</cp:revision>
  <dcterms:created xsi:type="dcterms:W3CDTF">2025-08-27T13:30:00Z</dcterms:created>
  <dcterms:modified xsi:type="dcterms:W3CDTF">2025-08-27T13:32:00Z</dcterms:modified>
</cp:coreProperties>
</file>